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7</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23/03/2016</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